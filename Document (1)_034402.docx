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ind w:left="3067" w:right="306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4"/>
        <w:tblW w:w="9020" w:type="dxa"/>
        <w:tblInd w:w="10" w:type="dxa"/>
        <w:tblLayout w:type="autofit"/>
        <w:tblCellMar>
          <w:top w:w="156" w:type="dxa"/>
          <w:left w:w="215" w:type="dxa"/>
          <w:bottom w:w="0" w:type="dxa"/>
          <w:right w:w="115" w:type="dxa"/>
        </w:tblCellMar>
      </w:tblPr>
      <w:tblGrid>
        <w:gridCol w:w="4500"/>
        <w:gridCol w:w="4520"/>
      </w:tblGrid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 xml:space="preserve">17 November 2023 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59" w:lineRule="auto"/>
              <w:ind w:left="0" w:leftChars="0" w:firstLine="0" w:firstLineChars="0"/>
              <w:jc w:val="left"/>
            </w:pPr>
            <w:r>
              <w:rPr>
                <w:rFonts w:hint="default"/>
                <w:lang w:val="en-US"/>
              </w:rPr>
              <w:t>C51BB539D02C359999B4FEC0F32806D6</w:t>
            </w:r>
            <w:bookmarkStart w:id="0" w:name="_GoBack"/>
            <w:bookmarkEnd w:id="0"/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>Ethereum decentralized identity smart contract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>
      <w:pPr>
        <w:spacing w:after="182" w:line="259" w:lineRule="auto"/>
        <w:ind w:left="15" w:firstLine="0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2904490</wp:posOffset>
                </wp:positionV>
                <wp:extent cx="2864485" cy="2130425"/>
                <wp:effectExtent l="0" t="0" r="0" b="0"/>
                <wp:wrapNone/>
                <wp:docPr id="102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571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62.7pt;margin-top:228.7pt;height:167.75pt;width:225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U4fw22QAAAAsBAAAPAAAAAAAAAAEAIAAAACIAAABk&#10;cnMvZG93bnJldi54bWxQSwECFAAUAAAACACHTuJACuCc18wBAADBAwAADgAAAAAAAAABACAAAAAo&#10;AQAAZHJzL2Uyb0RvYy54bWxQSwUGAAAAAAYABgBZAQAAZg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5999480</wp:posOffset>
                </wp:positionV>
                <wp:extent cx="2850515" cy="1927225"/>
                <wp:effectExtent l="0" t="0" r="0" b="0"/>
                <wp:wrapNone/>
                <wp:docPr id="103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601" cy="192751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flip:y;margin-left:59pt;margin-top:472.4pt;height:151.75pt;width:224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GnfzU2QAAAAwBAAAPAAAAAAAAAAEA&#10;IAAAACIAAABkcnMvZG93bnJldi54bWxQSwECFAAUAAAACACHTuJAOrYrTdUBAADLAwAADgAAAAAA&#10;AAABACAAAAAoAQAAZHJzL2Uyb0RvYy54bWxQSwUGAAAAAAYABgBZAQAAbw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903605</wp:posOffset>
                </wp:positionH>
                <wp:positionV relativeFrom="page">
                  <wp:posOffset>5166995</wp:posOffset>
                </wp:positionV>
                <wp:extent cx="1598295" cy="1107440"/>
                <wp:effectExtent l="0" t="0" r="0" b="0"/>
                <wp:wrapNone/>
                <wp:docPr id="104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49" cy="11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1.15pt;margin-top:406.85pt;height:87.2pt;width:125.8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G3IXZ&#10;AAAACwEAAA8AAAAAAAAAAQAgAAAAIgAAAGRycy9kb3ducmV2LnhtbFBLAQIUABQAAAAIAIdO4kCm&#10;KA3h5gEAAPIDAAAOAAAAAAAAAAEAIAAAACgBAABkcnMvZTJvRG9jLnhtbFBLBQYAAAAABgAGAFkB&#10;AACA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3899535</wp:posOffset>
                </wp:positionV>
                <wp:extent cx="1244600" cy="1165225"/>
                <wp:effectExtent l="0" t="0" r="0" b="0"/>
                <wp:wrapNone/>
                <wp:docPr id="1045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69pt;margin-top:307.05pt;height:91.75pt;width:9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dQ9+LZAAAACwEAAA8A&#10;AAAAAAAAAQAgAAAAIgAAAGRycy9kb3ducmV2LnhtbFBLAQIUABQAAAAIAIdO4kCxSRTY3QEAAOUD&#10;AAAOAAAAAAAAAAEAIAAAACg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440" cy="681990"/>
                <wp:effectExtent l="0" t="0" r="0" b="0"/>
                <wp:wrapNone/>
                <wp:docPr id="104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90" cy="68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6.05pt;margin-top:501.2pt;height:53.7pt;width:77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ftaNfaAAAADQEAAA8AAAAA&#10;AAAAAQAgAAAAIgAAAGRycy9kb3ducmV2LnhtbFBLAQIUABQAAAAIAIdO4kDIs5kb2QEAAOM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standards.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Empathy Map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page">
                  <wp:posOffset>7002145</wp:posOffset>
                </wp:positionV>
                <wp:extent cx="1035685" cy="778510"/>
                <wp:effectExtent l="0" t="0" r="0" b="0"/>
                <wp:wrapNone/>
                <wp:docPr id="104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8" cy="7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Collaborates with the community.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173.4pt;margin-top:551.35pt;height:61.3pt;width:81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ssJ72gAAAA0BAAAP&#10;AAAAAAAAAAEAIAAAACIAAABkcnMvZG93bnJldi54bWxQSwECFAAUAAAACACHTuJAdmxo+d0BAADk&#10;AwAADgAAAAAAAAABACAAAAAp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lang w:val="en-US"/>
                        </w:rPr>
                        <w:t>Collaborates with the community.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C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3021965</wp:posOffset>
                </wp:positionV>
                <wp:extent cx="1634490" cy="709295"/>
                <wp:effectExtent l="0" t="0" r="0" b="0"/>
                <wp:wrapNone/>
                <wp:docPr id="104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34" cy="709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contributing to decentralized identity solutions.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157.2pt;margin-top:237.95pt;height:55.85pt;width:128.7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b7MM2gAAAAsBAAAPAAAA&#10;AAAAAAEAIAAAACIAAABkcnMvZG93bnJldi54bWxQSwECFAAUAAAACACHTuJAa12ZitoBAADk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contributing to decentralized identity solutions.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anvas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ge">
                  <wp:posOffset>7816215</wp:posOffset>
                </wp:positionV>
                <wp:extent cx="3035300" cy="1397635"/>
                <wp:effectExtent l="0" t="0" r="0" b="0"/>
                <wp:wrapNone/>
                <wp:docPr id="1035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39" cy="1397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Clear and crisp sound, relevant content options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Diverse content, easy navigation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16pt;margin-top:615.45pt;height:110.05pt;width:23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Lc39rbAAAADgEAAA8AAAAA&#10;AAAAAQAgAAAAIgAAAGRycy9kb3ducmV2LnhtbFBLAQIUABQAAAAIAIdO4kAiWgKO2AEAANgDAAAO&#10;AAAAAAAAAAEAIAAAACoBAABkcnMvZTJvRG9jLnhtbFBLBQYAAAAABgAGAFkBAAB0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Clear and crisp sound, relevant content options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Diverse content, easy navigation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ge">
                  <wp:posOffset>3049270</wp:posOffset>
                </wp:positionV>
                <wp:extent cx="1233805" cy="694055"/>
                <wp:effectExtent l="0" t="0" r="0" b="0"/>
                <wp:wrapNone/>
                <wp:docPr id="104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941" cy="6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93.35pt;margin-top:240.1pt;height:54.65pt;width:97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gUWnNkAAAALAQAADwAAAAAA&#10;AAABACAAAAAiAAAAZHJzL2Rvd25yZXYueG1sUEsBAhQAFAAAAAgAh07iQDEM7h/ZAQAA5AMAAA4A&#10;AAAAAAAAAQAgAAAAKA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>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819785</wp:posOffset>
                </wp:positionH>
                <wp:positionV relativeFrom="page">
                  <wp:posOffset>2927350</wp:posOffset>
                </wp:positionV>
                <wp:extent cx="6330950" cy="6386195"/>
                <wp:effectExtent l="0" t="0" r="0" b="0"/>
                <wp:wrapNone/>
                <wp:docPr id="102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177" cy="63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64.55pt;margin-top:230.5pt;height:502.85pt;width:498.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3og1/aAAAADQEAAA8AAAAA&#10;AAAAAQAgAAAAIgAAAGRycy9kb3ducmV2LnhtbFBLAQIUABQAAAAIAIdO4kDL93VR2QEAANgDAAAO&#10;AAAAAAAAAAEAIAAAACkBAABkcnMvZTJvRG9jLnhtbFBLBQYAAAAABgAGAFkBAAB0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ge">
                  <wp:posOffset>2976245</wp:posOffset>
                </wp:positionV>
                <wp:extent cx="2482215" cy="2033905"/>
                <wp:effectExtent l="0" t="0" r="0" b="0"/>
                <wp:wrapNone/>
                <wp:docPr id="103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flip:y;margin-left:364.45pt;margin-top:234.35pt;height:160.15pt;width:195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WdkO2QAAAAwBAAAPAAAAAAAAAAEAIAAA&#10;ACIAAABkcnMvZG93bnJldi54bWxQSwECFAAUAAAACACHTuJAPwQWeNIBAADLAwAADgAAAAAAAAAB&#10;ACAAAAAoAQAAZHJzL2Uyb0RvYy54bWxQSwUGAAAAAAYABgBZAQAAbA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4588510</wp:posOffset>
                </wp:positionH>
                <wp:positionV relativeFrom="page">
                  <wp:posOffset>6076315</wp:posOffset>
                </wp:positionV>
                <wp:extent cx="2544445" cy="1750695"/>
                <wp:effectExtent l="0" t="0" r="0" b="0"/>
                <wp:wrapNone/>
                <wp:docPr id="103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234" cy="17508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361.3pt;margin-top:478.45pt;height:137.85pt;width:200.3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6WR8b2QAAAA0BAAAPAAAAAAAAAAEAIAAAACIAAABk&#10;cnMvZG93bnJldi54bWxQSwECFAAUAAAACACHTuJAyEl7wMwBAADBAwAADgAAAAAAAAABACAAAAAo&#10;AQAAZHJzL2Uyb0RvYy54bWxQSwUGAAAAAAYABgBZAQAAZg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890905</wp:posOffset>
                </wp:positionH>
                <wp:positionV relativeFrom="page">
                  <wp:posOffset>7879715</wp:posOffset>
                </wp:positionV>
                <wp:extent cx="2983230" cy="1345565"/>
                <wp:effectExtent l="0" t="0" r="0" b="0"/>
                <wp:wrapNone/>
                <wp:docPr id="103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929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Immersed in the audio experience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Quality of sound, relevant content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Listens to audio content, adjusts settings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70.15pt;margin-top:620.45pt;height:105.95pt;width:234.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ljPt&#10;2gAAAA0BAAAPAAAAAAAAAAEAIAAAACIAAABkcnMvZG93bnJldi54bWxQSwECFAAUAAAACACHTuJA&#10;WOKMueYBAADyAwAADgAAAAAAAAABACAAAAApAQAAZHJzL2Uyb0RvYy54bWxQSwUGAAAAAAYABgBZ&#10;AQAAgQUAAAAA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Immersed in the audio experience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Quality of sound, relevant content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Listens to audio content, adjusts settings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160" cy="1597660"/>
                <wp:effectExtent l="0" t="0" r="0" b="0"/>
                <wp:wrapNone/>
                <wp:docPr id="103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73" cy="15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i w:val="0"/>
                                <w:iCs w:val="0"/>
                                <w:color w:val="2A2A2A"/>
                                <w:sz w:val="24"/>
                                <w:szCs w:val="22"/>
                                <w:highlight w:val="none"/>
                                <w:vertAlign w:val="baseline"/>
                                <w:lang w:val="en-GB" w:eastAsia="en-US"/>
                              </w:rPr>
                              <w:drawing>
                                <wp:inline distT="0" distB="0" distL="0" distR="0">
                                  <wp:extent cx="1332230" cy="1278255"/>
                                  <wp:effectExtent l="0" t="0" r="0" b="0"/>
                                  <wp:docPr id="2054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" name="Image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38470" t="25970" r="35378" b="447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24" cy="1278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60.15pt;margin-top:389.45pt;height:125.8pt;width:130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G8tI2gAAAAwBAAAPAAAA&#10;AAAAAAEAIAAAACIAAABkcnMvZG93bnJldi54bWxQSwECFAAUAAAACACHTuJA4NDbAtoBAADl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i w:val="0"/>
                          <w:iCs w:val="0"/>
                          <w:color w:val="2A2A2A"/>
                          <w:sz w:val="24"/>
                          <w:szCs w:val="22"/>
                          <w:highlight w:val="none"/>
                          <w:vertAlign w:val="baseline"/>
                          <w:lang w:val="en-GB" w:eastAsia="en-US"/>
                        </w:rPr>
                        <w:drawing>
                          <wp:inline distT="0" distB="0" distL="0" distR="0">
                            <wp:extent cx="1332230" cy="1278255"/>
                            <wp:effectExtent l="0" t="0" r="0" b="0"/>
                            <wp:docPr id="2054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4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38470" t="25970" r="35378" b="447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724" cy="1278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5054600</wp:posOffset>
                </wp:positionH>
                <wp:positionV relativeFrom="page">
                  <wp:posOffset>2974975</wp:posOffset>
                </wp:positionV>
                <wp:extent cx="1059815" cy="865505"/>
                <wp:effectExtent l="0" t="0" r="0" b="0"/>
                <wp:wrapNone/>
                <wp:docPr id="104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950" cy="865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98pt;margin-top:234.25pt;height:68.15pt;width:83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iHfLZAAAACwEAAA8AAAAA&#10;AAAAAQAgAAAAIgAAAGRycy9kb3ducmV2LnhtbFBLAQIUABQAAAAIAIdO4kCSvrYP2gEAAOQDAAAO&#10;AAAAAAAAAAEAIAAAACg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3221355</wp:posOffset>
                </wp:positionH>
                <wp:positionV relativeFrom="page">
                  <wp:posOffset>3896995</wp:posOffset>
                </wp:positionV>
                <wp:extent cx="1775460" cy="720090"/>
                <wp:effectExtent l="0" t="0" r="0" b="0"/>
                <wp:wrapNone/>
                <wp:docPr id="104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26" cy="720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Analyses the contract code and architecture for vulnerabilities.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53.65pt;margin-top:306.85pt;height:56.7pt;width:139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irXfaAAAACwEAAA8AAAAA&#10;AAAAAQAgAAAAIgAAAGRycy9kb3ducmV2LnhtbFBLAQIUABQAAAAIAIdO4kAfKPo9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Analyses the contract code and architecture for vulnerabilities.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4683125</wp:posOffset>
                </wp:positionH>
                <wp:positionV relativeFrom="page">
                  <wp:posOffset>6922135</wp:posOffset>
                </wp:positionV>
                <wp:extent cx="1010285" cy="772795"/>
                <wp:effectExtent l="0" t="0" r="0" b="0"/>
                <wp:wrapNone/>
                <wp:docPr id="105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22" cy="77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provides feedback to developers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68.75pt;margin-top:545.05pt;height:60.85pt;width:79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56tLaAAAADQEAAA8AAAAA&#10;AAAAAQAgAAAAIgAAAGRycy9kb3ducmV2LnhtbFBLAQIUABQAAAAIAIdO4kByFtTT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provides feedback to developers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3321685</wp:posOffset>
                </wp:positionH>
                <wp:positionV relativeFrom="page">
                  <wp:posOffset>6638925</wp:posOffset>
                </wp:positionV>
                <wp:extent cx="1208405" cy="1022985"/>
                <wp:effectExtent l="0" t="0" r="0" b="0"/>
                <wp:wrapNone/>
                <wp:docPr id="104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10" cy="1022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Actively participates in smart contract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61.55pt;margin-top:522.75pt;height:80.55pt;width:95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IiD2gAAAA0BAAAPAAAA&#10;AAAAAAEAIAAAACIAAABkcnMvZG93bnJldi54bWxQSwECFAAUAAAACACHTuJAXJHMqtoBAADl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Actively participates in smart contract development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340" cy="702945"/>
                <wp:effectExtent l="0" t="0" r="0" b="0"/>
                <wp:wrapNone/>
                <wp:docPr id="105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40" cy="70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49.65pt;margin-top:332.8pt;height:55.35pt;width:104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lr91zaAAAADAEAAA8AAAAA&#10;AAAAAQAgAAAAIgAAAGRycy9kb3ducmV2LnhtbFBLAQIUABQAAAAIAIdO4kAMvgnr2QEAAOQDAAAO&#10;AAAAAAAAAAEAIAAAACk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tools for secure contract development.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20" cy="939800"/>
                <wp:effectExtent l="0" t="0" r="0" b="0"/>
                <wp:wrapNone/>
                <wp:docPr id="105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17" cy="93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48.8pt;margin-top:393.6pt;height:74pt;width:102.6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DOMW3aAAAADAEAAA8A&#10;AAAAAAAAAQAgAAAAIgAAAGRycy9kb3ducmV2LnhtbFBLAQIUABQAAAAIAIdO4kAwwL9E3AEAAOQD&#10;AAAOAAAAAAAAAAEAIAAAACk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5988685</wp:posOffset>
                </wp:positionH>
                <wp:positionV relativeFrom="page">
                  <wp:posOffset>5982970</wp:posOffset>
                </wp:positionV>
                <wp:extent cx="1089660" cy="1017270"/>
                <wp:effectExtent l="0" t="0" r="0" b="0"/>
                <wp:wrapNone/>
                <wp:docPr id="105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838" cy="1017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471.55pt;margin-top:471.1pt;height:80.1pt;width:85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MEcptgAAAANAQAADwAA&#10;AAAAAAABACAAAAAiAAAAZHJzL2Rvd25yZXYueG1sUEsBAhQAFAAAAAgAh07iQFYokHjdAQAA5QMA&#10;AA4AAAAAAAAAAQAgAAAAJw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transparent communication from developers.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59" w:lineRule="auto"/>
        <w:ind w:left="30" w:firstLine="0"/>
        <w:jc w:val="left"/>
      </w:pPr>
    </w:p>
    <w:sectPr>
      <w:headerReference r:id="rId5" w:type="default"/>
      <w:footerReference r:id="rId6" w:type="default"/>
      <w:pgSz w:w="11920" w:h="16840"/>
      <w:pgMar w:top="899" w:right="1406" w:bottom="830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5B5357A"/>
    <w:rsid w:val="39E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64" w:lineRule="auto"/>
      <w:ind w:left="10" w:hanging="10"/>
      <w:jc w:val="both"/>
    </w:pPr>
    <w:rPr>
      <w:rFonts w:ascii="Calibri" w:hAnsi="Calibri" w:eastAsia="Calibri" w:cs="Calibri"/>
      <w:color w:val="2A2A2A"/>
      <w:sz w:val="24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939</Characters>
  <Paragraphs>61</Paragraphs>
  <TotalTime>0</TotalTime>
  <ScaleCrop>false</ScaleCrop>
  <LinksUpToDate>false</LinksUpToDate>
  <CharactersWithSpaces>1044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2023-11-17T14:12:00Z</dcterms:created>
  <dc:creator>Shri Komala S</dc:creator>
  <cp:lastModifiedBy>A2Z</cp:lastModifiedBy>
  <dcterms:modified xsi:type="dcterms:W3CDTF">2023-11-20T10:09:28Z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  <property fmtid="{D5CDD505-2E9C-101B-9397-08002B2CF9AE}" pid="3" name="KSOProductBuildVer">
    <vt:lpwstr>1033-12.2.0.13201</vt:lpwstr>
  </property>
</Properties>
</file>